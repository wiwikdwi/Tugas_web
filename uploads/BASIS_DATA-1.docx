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DFA" w:rsidRPr="00430DFA" w:rsidRDefault="00430DFA" w:rsidP="00430DFA">
      <w:pPr>
        <w:spacing w:line="276" w:lineRule="auto"/>
        <w:jc w:val="center"/>
        <w:rPr>
          <w:b/>
          <w:color w:val="365F91" w:themeColor="accent1" w:themeShade="BF"/>
          <w:sz w:val="44"/>
          <w:szCs w:val="44"/>
          <w:lang w:val="id-ID"/>
        </w:rPr>
      </w:pPr>
      <w:r>
        <w:rPr>
          <w:b/>
          <w:color w:val="365F91" w:themeColor="accent1" w:themeShade="BF"/>
          <w:sz w:val="44"/>
          <w:szCs w:val="44"/>
          <w:lang w:val="id-ID"/>
        </w:rPr>
        <w:t>BASIS DATA</w:t>
      </w:r>
    </w:p>
    <w:p w:rsidR="00430DFA" w:rsidRPr="0068689D" w:rsidRDefault="00430DFA" w:rsidP="00430DFA">
      <w:pPr>
        <w:spacing w:line="276" w:lineRule="auto"/>
        <w:jc w:val="center"/>
        <w:rPr>
          <w:b/>
          <w:color w:val="365F91" w:themeColor="accent1" w:themeShade="BF"/>
          <w:sz w:val="40"/>
          <w:szCs w:val="44"/>
        </w:rPr>
      </w:pPr>
      <w:r w:rsidRPr="0068689D">
        <w:rPr>
          <w:b/>
          <w:color w:val="365F91" w:themeColor="accent1" w:themeShade="BF"/>
          <w:sz w:val="40"/>
          <w:szCs w:val="44"/>
        </w:rPr>
        <w:t>“</w:t>
      </w:r>
      <w:r>
        <w:rPr>
          <w:b/>
          <w:color w:val="365F91" w:themeColor="accent1" w:themeShade="BF"/>
          <w:sz w:val="40"/>
          <w:szCs w:val="44"/>
          <w:lang w:val="id-ID"/>
        </w:rPr>
        <w:t>Tugas Pratikum</w:t>
      </w:r>
      <w:r w:rsidRPr="0068689D">
        <w:rPr>
          <w:b/>
          <w:color w:val="365F91" w:themeColor="accent1" w:themeShade="BF"/>
          <w:sz w:val="40"/>
          <w:szCs w:val="44"/>
        </w:rPr>
        <w:t>”</w:t>
      </w:r>
    </w:p>
    <w:p w:rsidR="00430DFA" w:rsidRPr="004E1F65" w:rsidRDefault="00430DFA" w:rsidP="00430DFA">
      <w:pPr>
        <w:spacing w:line="276" w:lineRule="auto"/>
        <w:jc w:val="center"/>
        <w:rPr>
          <w:sz w:val="44"/>
          <w:szCs w:val="44"/>
        </w:rPr>
      </w:pPr>
    </w:p>
    <w:p w:rsidR="00430DFA" w:rsidRDefault="00430DFA" w:rsidP="00430DFA">
      <w:pPr>
        <w:spacing w:line="276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id-ID"/>
        </w:rPr>
        <w:drawing>
          <wp:inline distT="0" distB="0" distL="0" distR="0" wp14:anchorId="741BC365" wp14:editId="6823E463">
            <wp:extent cx="3008719" cy="3022092"/>
            <wp:effectExtent l="0" t="0" r="127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-fasilk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19" cy="305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A" w:rsidRDefault="00430DFA" w:rsidP="00430DFA">
      <w:pPr>
        <w:spacing w:line="276" w:lineRule="auto"/>
        <w:jc w:val="center"/>
        <w:rPr>
          <w:sz w:val="32"/>
          <w:szCs w:val="32"/>
        </w:rPr>
      </w:pPr>
    </w:p>
    <w:p w:rsidR="00430DFA" w:rsidRDefault="00430DFA" w:rsidP="00430DFA">
      <w:pPr>
        <w:spacing w:line="276" w:lineRule="auto"/>
        <w:jc w:val="center"/>
        <w:rPr>
          <w:sz w:val="32"/>
          <w:szCs w:val="32"/>
        </w:rPr>
      </w:pPr>
    </w:p>
    <w:p w:rsidR="00430DFA" w:rsidRPr="001032D9" w:rsidRDefault="00430DFA" w:rsidP="00430DFA">
      <w:pPr>
        <w:spacing w:line="276" w:lineRule="auto"/>
        <w:jc w:val="center"/>
        <w:rPr>
          <w:sz w:val="48"/>
          <w:szCs w:val="48"/>
        </w:rPr>
      </w:pPr>
      <w:r w:rsidRPr="003F0EA3">
        <w:rPr>
          <w:sz w:val="32"/>
          <w:szCs w:val="32"/>
        </w:rPr>
        <w:t>Dibuat oleh :</w:t>
      </w:r>
    </w:p>
    <w:p w:rsidR="00430DFA" w:rsidRDefault="00430DFA" w:rsidP="00430DFA">
      <w:pPr>
        <w:spacing w:line="276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Nama </w:t>
      </w:r>
      <w:r>
        <w:rPr>
          <w:sz w:val="32"/>
          <w:szCs w:val="32"/>
        </w:rPr>
        <w:tab/>
        <w:t>: Wiwik Dwi Rahayu</w:t>
      </w:r>
    </w:p>
    <w:p w:rsidR="00430DFA" w:rsidRDefault="00430DFA" w:rsidP="00430DFA">
      <w:pPr>
        <w:spacing w:line="276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Nim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A22.2017.02575</w:t>
      </w:r>
    </w:p>
    <w:p w:rsidR="00430DFA" w:rsidRDefault="00430DFA" w:rsidP="00430DFA">
      <w:pPr>
        <w:spacing w:line="276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Progdi </w:t>
      </w:r>
      <w:r>
        <w:rPr>
          <w:sz w:val="32"/>
          <w:szCs w:val="32"/>
        </w:rPr>
        <w:tab/>
        <w:t>: D3-Teknik Informatika</w:t>
      </w:r>
    </w:p>
    <w:p w:rsidR="00430DFA" w:rsidRDefault="00430DFA" w:rsidP="00430DFA">
      <w:pPr>
        <w:spacing w:line="276" w:lineRule="auto"/>
        <w:rPr>
          <w:sz w:val="32"/>
          <w:szCs w:val="36"/>
        </w:rPr>
      </w:pPr>
    </w:p>
    <w:p w:rsidR="00430DFA" w:rsidRDefault="00430DFA" w:rsidP="00430DFA">
      <w:pPr>
        <w:spacing w:line="276" w:lineRule="auto"/>
        <w:rPr>
          <w:sz w:val="32"/>
          <w:szCs w:val="36"/>
        </w:rPr>
      </w:pPr>
    </w:p>
    <w:p w:rsidR="00430DFA" w:rsidRDefault="00430DFA" w:rsidP="00430DFA">
      <w:pPr>
        <w:spacing w:line="276" w:lineRule="auto"/>
        <w:rPr>
          <w:sz w:val="32"/>
          <w:szCs w:val="36"/>
        </w:rPr>
      </w:pPr>
    </w:p>
    <w:p w:rsidR="00430DFA" w:rsidRDefault="00430DFA" w:rsidP="00430DFA">
      <w:pPr>
        <w:spacing w:line="276" w:lineRule="auto"/>
        <w:rPr>
          <w:sz w:val="32"/>
          <w:szCs w:val="36"/>
        </w:rPr>
      </w:pPr>
    </w:p>
    <w:p w:rsidR="00430DFA" w:rsidRDefault="00430DFA" w:rsidP="00430DFA">
      <w:pPr>
        <w:spacing w:line="276" w:lineRule="auto"/>
        <w:rPr>
          <w:sz w:val="32"/>
          <w:szCs w:val="36"/>
        </w:rPr>
      </w:pPr>
    </w:p>
    <w:p w:rsidR="00430DFA" w:rsidRDefault="00430DFA" w:rsidP="00430DFA">
      <w:pPr>
        <w:spacing w:line="276" w:lineRule="auto"/>
        <w:rPr>
          <w:sz w:val="32"/>
          <w:szCs w:val="32"/>
        </w:rPr>
      </w:pPr>
      <w:bookmarkStart w:id="0" w:name="_GoBack"/>
      <w:bookmarkEnd w:id="0"/>
    </w:p>
    <w:p w:rsidR="00430DFA" w:rsidRPr="0068689D" w:rsidRDefault="00430DFA" w:rsidP="00430DFA">
      <w:pPr>
        <w:spacing w:line="276" w:lineRule="auto"/>
        <w:jc w:val="center"/>
        <w:rPr>
          <w:b/>
          <w:color w:val="365F91" w:themeColor="accent1" w:themeShade="BF"/>
          <w:sz w:val="44"/>
          <w:szCs w:val="36"/>
        </w:rPr>
      </w:pPr>
      <w:r w:rsidRPr="0068689D">
        <w:rPr>
          <w:b/>
          <w:color w:val="365F91" w:themeColor="accent1" w:themeShade="BF"/>
          <w:sz w:val="44"/>
          <w:szCs w:val="36"/>
        </w:rPr>
        <w:t>UNIVERSITAS DIAN NUSWANTORO</w:t>
      </w:r>
    </w:p>
    <w:p w:rsidR="00430DFA" w:rsidRPr="0068689D" w:rsidRDefault="00430DFA" w:rsidP="00430DFA">
      <w:pPr>
        <w:spacing w:line="276" w:lineRule="auto"/>
        <w:jc w:val="center"/>
        <w:rPr>
          <w:b/>
          <w:color w:val="365F91" w:themeColor="accent1" w:themeShade="BF"/>
          <w:sz w:val="44"/>
          <w:szCs w:val="36"/>
        </w:rPr>
      </w:pPr>
      <w:r w:rsidRPr="0068689D">
        <w:rPr>
          <w:b/>
          <w:color w:val="365F91" w:themeColor="accent1" w:themeShade="BF"/>
          <w:sz w:val="44"/>
          <w:szCs w:val="36"/>
        </w:rPr>
        <w:t>TAHUN PELAJARAN 2017/2018</w:t>
      </w:r>
    </w:p>
    <w:p w:rsidR="00430DFA" w:rsidRDefault="00430DFA" w:rsidP="00430DFA">
      <w:pPr>
        <w:spacing w:line="276" w:lineRule="auto"/>
        <w:jc w:val="center"/>
        <w:rPr>
          <w:sz w:val="36"/>
          <w:szCs w:val="36"/>
        </w:rPr>
      </w:pPr>
    </w:p>
    <w:p w:rsidR="00430DFA" w:rsidRPr="002C758A" w:rsidRDefault="00430DFA" w:rsidP="00430DFA">
      <w:pPr>
        <w:jc w:val="center"/>
        <w:rPr>
          <w:sz w:val="48"/>
        </w:rPr>
      </w:pPr>
    </w:p>
    <w:p w:rsidR="00D821F7" w:rsidRDefault="00430DFA">
      <w:pPr>
        <w:spacing w:before="15"/>
        <w:ind w:left="2745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sz w:val="40"/>
          <w:szCs w:val="40"/>
        </w:rPr>
        <w:lastRenderedPageBreak/>
        <w:t>T</w:t>
      </w:r>
      <w:r>
        <w:rPr>
          <w:rFonts w:ascii="Calibri Light" w:eastAsia="Calibri Light" w:hAnsi="Calibri Light" w:cs="Calibri Light"/>
          <w:spacing w:val="-8"/>
          <w:sz w:val="40"/>
          <w:szCs w:val="40"/>
        </w:rPr>
        <w:t>U</w:t>
      </w:r>
      <w:r>
        <w:rPr>
          <w:rFonts w:ascii="Calibri Light" w:eastAsia="Calibri Light" w:hAnsi="Calibri Light" w:cs="Calibri Light"/>
          <w:spacing w:val="-3"/>
          <w:sz w:val="40"/>
          <w:szCs w:val="40"/>
        </w:rPr>
        <w:t>G</w:t>
      </w:r>
      <w:r>
        <w:rPr>
          <w:rFonts w:ascii="Calibri Light" w:eastAsia="Calibri Light" w:hAnsi="Calibri Light" w:cs="Calibri Light"/>
          <w:spacing w:val="-5"/>
          <w:sz w:val="40"/>
          <w:szCs w:val="40"/>
        </w:rPr>
        <w:t>A</w:t>
      </w:r>
      <w:r>
        <w:rPr>
          <w:rFonts w:ascii="Calibri Light" w:eastAsia="Calibri Light" w:hAnsi="Calibri Light" w:cs="Calibri Light"/>
          <w:sz w:val="40"/>
          <w:szCs w:val="40"/>
        </w:rPr>
        <w:t>S</w:t>
      </w:r>
      <w:r>
        <w:rPr>
          <w:rFonts w:ascii="Calibri Light" w:eastAsia="Calibri Light" w:hAnsi="Calibri Light" w:cs="Calibri Light"/>
          <w:spacing w:val="-3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P</w:t>
      </w:r>
      <w:r>
        <w:rPr>
          <w:rFonts w:ascii="Calibri Light" w:eastAsia="Calibri Light" w:hAnsi="Calibri Light" w:cs="Calibri Light"/>
          <w:sz w:val="40"/>
          <w:szCs w:val="40"/>
        </w:rPr>
        <w:t>R</w:t>
      </w:r>
      <w:r>
        <w:rPr>
          <w:rFonts w:ascii="Calibri Light" w:eastAsia="Calibri Light" w:hAnsi="Calibri Light" w:cs="Calibri Light"/>
          <w:spacing w:val="-6"/>
          <w:sz w:val="40"/>
          <w:szCs w:val="40"/>
        </w:rPr>
        <w:t>A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K</w:t>
      </w:r>
      <w:r>
        <w:rPr>
          <w:rFonts w:ascii="Calibri Light" w:eastAsia="Calibri Light" w:hAnsi="Calibri Light" w:cs="Calibri Light"/>
          <w:sz w:val="40"/>
          <w:szCs w:val="40"/>
        </w:rPr>
        <w:t>T</w:t>
      </w:r>
      <w:r>
        <w:rPr>
          <w:rFonts w:ascii="Calibri Light" w:eastAsia="Calibri Light" w:hAnsi="Calibri Light" w:cs="Calibri Light"/>
          <w:spacing w:val="-7"/>
          <w:sz w:val="40"/>
          <w:szCs w:val="40"/>
        </w:rPr>
        <w:t>I</w:t>
      </w:r>
      <w:r>
        <w:rPr>
          <w:rFonts w:ascii="Calibri Light" w:eastAsia="Calibri Light" w:hAnsi="Calibri Light" w:cs="Calibri Light"/>
          <w:spacing w:val="-2"/>
          <w:sz w:val="40"/>
          <w:szCs w:val="40"/>
        </w:rPr>
        <w:t>K</w:t>
      </w:r>
      <w:r>
        <w:rPr>
          <w:rFonts w:ascii="Calibri Light" w:eastAsia="Calibri Light" w:hAnsi="Calibri Light" w:cs="Calibri Light"/>
          <w:spacing w:val="-6"/>
          <w:sz w:val="40"/>
          <w:szCs w:val="40"/>
        </w:rPr>
        <w:t>U</w:t>
      </w:r>
      <w:r>
        <w:rPr>
          <w:rFonts w:ascii="Calibri Light" w:eastAsia="Calibri Light" w:hAnsi="Calibri Light" w:cs="Calibri Light"/>
          <w:sz w:val="40"/>
          <w:szCs w:val="40"/>
        </w:rPr>
        <w:t>M</w:t>
      </w:r>
      <w:r>
        <w:rPr>
          <w:rFonts w:ascii="Calibri Light" w:eastAsia="Calibri Light" w:hAnsi="Calibri Light" w:cs="Calibri Light"/>
          <w:spacing w:val="-8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sz w:val="40"/>
          <w:szCs w:val="40"/>
        </w:rPr>
        <w:t>4</w:t>
      </w: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before="8" w:line="280" w:lineRule="exact"/>
        <w:rPr>
          <w:sz w:val="28"/>
          <w:szCs w:val="28"/>
        </w:rPr>
      </w:pPr>
    </w:p>
    <w:p w:rsidR="00D821F7" w:rsidRDefault="00430DFA">
      <w:pPr>
        <w:ind w:left="101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2"/>
          <w:sz w:val="24"/>
          <w:szCs w:val="24"/>
        </w:rPr>
        <w:t>1</w:t>
      </w:r>
      <w:r>
        <w:rPr>
          <w:rFonts w:ascii="Calibri Light" w:eastAsia="Calibri Light" w:hAnsi="Calibri Light" w:cs="Calibri Light"/>
          <w:sz w:val="24"/>
          <w:szCs w:val="24"/>
        </w:rPr>
        <w:t xml:space="preserve">.  </w:t>
      </w:r>
      <w:r>
        <w:rPr>
          <w:rFonts w:ascii="Calibri Light" w:eastAsia="Calibri Light" w:hAnsi="Calibri Light" w:cs="Calibri Light"/>
          <w:spacing w:val="1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asu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kk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D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j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ual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:</w:t>
      </w:r>
    </w:p>
    <w:p w:rsidR="00D821F7" w:rsidRDefault="00D821F7">
      <w:pPr>
        <w:spacing w:before="9" w:line="120" w:lineRule="exact"/>
        <w:rPr>
          <w:sz w:val="13"/>
          <w:szCs w:val="13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4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124.65pt">
            <v:imagedata r:id="rId6" o:title=""/>
          </v:shape>
        </w:pict>
      </w:r>
    </w:p>
    <w:p w:rsidR="00D821F7" w:rsidRDefault="00D821F7">
      <w:pPr>
        <w:spacing w:before="1" w:line="140" w:lineRule="exact"/>
        <w:rPr>
          <w:sz w:val="14"/>
          <w:szCs w:val="14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422" w:right="6669"/>
        <w:jc w:val="center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H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si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as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:</w:t>
      </w:r>
    </w:p>
    <w:p w:rsidR="00D821F7" w:rsidRDefault="00D821F7">
      <w:pPr>
        <w:spacing w:before="4" w:line="120" w:lineRule="exact"/>
        <w:rPr>
          <w:sz w:val="13"/>
          <w:szCs w:val="13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460"/>
      </w:pPr>
      <w:r>
        <w:pict>
          <v:shape id="_x0000_i1027" type="#_x0000_t75" style="width:467.45pt;height:93.5pt">
            <v:imagedata r:id="rId7" o:title=""/>
          </v:shape>
        </w:pict>
      </w:r>
    </w:p>
    <w:p w:rsidR="00D821F7" w:rsidRDefault="00D821F7">
      <w:pPr>
        <w:spacing w:before="6" w:line="140" w:lineRule="exact"/>
        <w:rPr>
          <w:sz w:val="14"/>
          <w:szCs w:val="14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101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2"/>
          <w:sz w:val="24"/>
          <w:szCs w:val="24"/>
        </w:rPr>
        <w:t>2</w:t>
      </w:r>
      <w:r>
        <w:rPr>
          <w:rFonts w:ascii="Calibri Light" w:eastAsia="Calibri Light" w:hAnsi="Calibri Light" w:cs="Calibri Light"/>
          <w:sz w:val="24"/>
          <w:szCs w:val="24"/>
        </w:rPr>
        <w:t xml:space="preserve">.  </w:t>
      </w:r>
      <w:r>
        <w:rPr>
          <w:rFonts w:ascii="Calibri Light" w:eastAsia="Calibri Light" w:hAnsi="Calibri Light" w:cs="Calibri Light"/>
          <w:spacing w:val="1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asu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kk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D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H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y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ad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F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l</w:t>
      </w:r>
      <w:r>
        <w:rPr>
          <w:rFonts w:ascii="Calibri Light" w:eastAsia="Calibri Light" w:hAnsi="Calibri Light" w:cs="Calibri Light"/>
          <w:sz w:val="24"/>
          <w:szCs w:val="24"/>
        </w:rPr>
        <w:t>d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:</w:t>
      </w:r>
    </w:p>
    <w:p w:rsidR="00D821F7" w:rsidRDefault="00D821F7">
      <w:pPr>
        <w:spacing w:before="3" w:line="120" w:lineRule="exact"/>
        <w:rPr>
          <w:sz w:val="13"/>
          <w:szCs w:val="13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460"/>
        <w:sectPr w:rsidR="00D821F7">
          <w:pgSz w:w="12240" w:h="15840"/>
          <w:pgMar w:top="1420" w:right="620" w:bottom="280" w:left="1700" w:header="720" w:footer="720" w:gutter="0"/>
          <w:cols w:space="720"/>
        </w:sectPr>
      </w:pPr>
      <w:r>
        <w:pict>
          <v:shape id="_x0000_i1028" type="#_x0000_t75" style="width:468.55pt;height:92.4pt">
            <v:imagedata r:id="rId8" o:title=""/>
          </v:shape>
        </w:pict>
      </w:r>
    </w:p>
    <w:p w:rsidR="00D821F7" w:rsidRDefault="00430DFA">
      <w:pPr>
        <w:spacing w:before="60"/>
        <w:ind w:left="46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lastRenderedPageBreak/>
        <w:t>H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si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as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:</w:t>
      </w:r>
    </w:p>
    <w:p w:rsidR="00D821F7" w:rsidRDefault="00D821F7">
      <w:pPr>
        <w:spacing w:before="5" w:line="120" w:lineRule="exact"/>
        <w:rPr>
          <w:sz w:val="13"/>
          <w:szCs w:val="13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460"/>
      </w:pPr>
      <w:r>
        <w:pict>
          <v:shape id="_x0000_i1029" type="#_x0000_t75" style="width:467.45pt;height:127.9pt">
            <v:imagedata r:id="rId9" o:title=""/>
          </v:shape>
        </w:pict>
      </w:r>
    </w:p>
    <w:p w:rsidR="00D821F7" w:rsidRDefault="00D821F7">
      <w:pPr>
        <w:spacing w:before="5" w:line="140" w:lineRule="exact"/>
        <w:rPr>
          <w:sz w:val="14"/>
          <w:szCs w:val="14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101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2"/>
          <w:sz w:val="24"/>
          <w:szCs w:val="24"/>
        </w:rPr>
        <w:t>3</w:t>
      </w:r>
      <w:r>
        <w:rPr>
          <w:rFonts w:ascii="Calibri Light" w:eastAsia="Calibri Light" w:hAnsi="Calibri Light" w:cs="Calibri Light"/>
          <w:sz w:val="24"/>
          <w:szCs w:val="24"/>
        </w:rPr>
        <w:t xml:space="preserve">.  </w:t>
      </w:r>
      <w:r>
        <w:rPr>
          <w:rFonts w:ascii="Calibri Light" w:eastAsia="Calibri Light" w:hAnsi="Calibri Light" w:cs="Calibri Light"/>
          <w:spacing w:val="1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pi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u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is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pad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t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abl</w:t>
      </w:r>
      <w:r>
        <w:rPr>
          <w:rFonts w:ascii="Calibri Light" w:eastAsia="Calibri Light" w:hAnsi="Calibri Light" w:cs="Calibri Light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ba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:</w:t>
      </w:r>
    </w:p>
    <w:p w:rsidR="00D821F7" w:rsidRDefault="00D821F7">
      <w:pPr>
        <w:spacing w:before="4" w:line="120" w:lineRule="exact"/>
        <w:rPr>
          <w:sz w:val="13"/>
          <w:szCs w:val="13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460"/>
      </w:pPr>
      <w:r>
        <w:pict>
          <v:shape id="_x0000_i1030" type="#_x0000_t75" style="width:467.45pt;height:159.05pt">
            <v:imagedata r:id="rId10" o:title=""/>
          </v:shape>
        </w:pict>
      </w: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before="6" w:line="260" w:lineRule="exact"/>
        <w:rPr>
          <w:sz w:val="26"/>
          <w:szCs w:val="26"/>
        </w:rPr>
      </w:pPr>
    </w:p>
    <w:p w:rsidR="00D821F7" w:rsidRDefault="00430DFA">
      <w:pPr>
        <w:ind w:left="101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2"/>
          <w:sz w:val="24"/>
          <w:szCs w:val="24"/>
        </w:rPr>
        <w:t>4</w:t>
      </w:r>
      <w:r>
        <w:rPr>
          <w:rFonts w:ascii="Calibri Light" w:eastAsia="Calibri Light" w:hAnsi="Calibri Light" w:cs="Calibri Light"/>
          <w:sz w:val="24"/>
          <w:szCs w:val="24"/>
        </w:rPr>
        <w:t xml:space="preserve">.  </w:t>
      </w:r>
      <w:r>
        <w:rPr>
          <w:rFonts w:ascii="Calibri Light" w:eastAsia="Calibri Light" w:hAnsi="Calibri Light" w:cs="Calibri Light"/>
          <w:spacing w:val="1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pi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is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no</w:t>
      </w:r>
      <w:r>
        <w:rPr>
          <w:rFonts w:ascii="Calibri Light" w:eastAsia="Calibri Light" w:hAnsi="Calibri Light" w:cs="Calibri Light"/>
          <w:spacing w:val="4"/>
          <w:sz w:val="24"/>
          <w:szCs w:val="24"/>
        </w:rPr>
        <w:t>_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b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g,n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m</w:t>
      </w:r>
      <w:r>
        <w:rPr>
          <w:rFonts w:ascii="Calibri Light" w:eastAsia="Calibri Light" w:hAnsi="Calibri Light" w:cs="Calibri Light"/>
          <w:sz w:val="24"/>
          <w:szCs w:val="24"/>
        </w:rPr>
        <w:t>_b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o</w:t>
      </w:r>
      <w:r>
        <w:rPr>
          <w:rFonts w:ascii="Calibri Light" w:eastAsia="Calibri Light" w:hAnsi="Calibri Light" w:cs="Calibri Light"/>
          <w:sz w:val="24"/>
          <w:szCs w:val="24"/>
        </w:rPr>
        <w:t>_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t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abl</w:t>
      </w:r>
      <w:r>
        <w:rPr>
          <w:rFonts w:ascii="Calibri Light" w:eastAsia="Calibri Light" w:hAnsi="Calibri Light" w:cs="Calibri Light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j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uala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:</w:t>
      </w:r>
    </w:p>
    <w:p w:rsidR="00D821F7" w:rsidRDefault="00D821F7">
      <w:pPr>
        <w:spacing w:before="3" w:line="120" w:lineRule="exact"/>
        <w:rPr>
          <w:sz w:val="13"/>
          <w:szCs w:val="13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460"/>
        <w:sectPr w:rsidR="00D821F7">
          <w:pgSz w:w="12240" w:h="15840"/>
          <w:pgMar w:top="1380" w:right="620" w:bottom="280" w:left="1700" w:header="720" w:footer="720" w:gutter="0"/>
          <w:cols w:space="720"/>
        </w:sectPr>
      </w:pPr>
      <w:r>
        <w:pict>
          <v:shape id="_x0000_i1031" type="#_x0000_t75" style="width:298.75pt;height:160.1pt">
            <v:imagedata r:id="rId11" o:title=""/>
          </v:shape>
        </w:pict>
      </w:r>
    </w:p>
    <w:p w:rsidR="00D821F7" w:rsidRDefault="00430DFA">
      <w:pPr>
        <w:spacing w:before="60" w:line="280" w:lineRule="exact"/>
        <w:ind w:left="101"/>
        <w:rPr>
          <w:rFonts w:ascii="Calibri Light" w:eastAsia="Calibri Light" w:hAnsi="Calibri Light" w:cs="Calibri Light"/>
          <w:sz w:val="24"/>
          <w:szCs w:val="24"/>
        </w:rPr>
      </w:pPr>
      <w:r>
        <w:lastRenderedPageBreak/>
        <w:pict>
          <v:group id="_x0000_s1027" style="position:absolute;left:0;text-align:left;margin-left:108pt;margin-top:34.65pt;width:469.6pt;height:142pt;z-index:-251658240;mso-position-horizontal-relative:page" coordorigin="2160,693" coordsize="9392,2840">
            <v:shape id="_x0000_s1029" type="#_x0000_t75" style="position:absolute;left:2160;top:1700;width:9392;height:1832">
              <v:imagedata r:id="rId12" o:title=""/>
            </v:shape>
            <v:shape id="_x0000_s1028" type="#_x0000_t75" style="position:absolute;left:2160;top:693;width:9358;height:985">
              <v:imagedata r:id="rId13" o:title=""/>
            </v:shape>
            <w10:wrap anchorx="page"/>
          </v:group>
        </w:pic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5</w:t>
      </w:r>
      <w:r>
        <w:rPr>
          <w:rFonts w:ascii="Calibri Light" w:eastAsia="Calibri Light" w:hAnsi="Calibri Light" w:cs="Calibri Light"/>
          <w:sz w:val="24"/>
          <w:szCs w:val="24"/>
        </w:rPr>
        <w:t xml:space="preserve">.  </w:t>
      </w:r>
      <w:r>
        <w:rPr>
          <w:rFonts w:ascii="Calibri Light" w:eastAsia="Calibri Light" w:hAnsi="Calibri Light" w:cs="Calibri Light"/>
          <w:spacing w:val="1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ba</w:t>
      </w:r>
      <w:r>
        <w:rPr>
          <w:rFonts w:ascii="Calibri Light" w:eastAsia="Calibri Light" w:hAnsi="Calibri Light" w:cs="Calibri Light"/>
          <w:sz w:val="24"/>
          <w:szCs w:val="24"/>
        </w:rPr>
        <w:t>h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j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ni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ba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an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an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l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os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o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5"/>
          <w:sz w:val="24"/>
          <w:szCs w:val="24"/>
        </w:rPr>
        <w:t>(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null</w:t>
      </w:r>
      <w:r>
        <w:rPr>
          <w:rFonts w:ascii="Calibri Light" w:eastAsia="Calibri Light" w:hAnsi="Calibri Light" w:cs="Calibri Light"/>
          <w:sz w:val="24"/>
          <w:szCs w:val="24"/>
        </w:rPr>
        <w:t>)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‘</w:t>
      </w:r>
      <w:r>
        <w:rPr>
          <w:rFonts w:ascii="Calibri Light" w:eastAsia="Calibri Light" w:hAnsi="Calibri Light" w:cs="Calibri Light"/>
          <w:sz w:val="24"/>
          <w:szCs w:val="24"/>
        </w:rPr>
        <w:t>H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</w:t>
      </w:r>
      <w:r>
        <w:rPr>
          <w:rFonts w:ascii="Calibri Light" w:eastAsia="Calibri Light" w:hAnsi="Calibri Light" w:cs="Calibri Light"/>
          <w:sz w:val="24"/>
          <w:szCs w:val="24"/>
        </w:rPr>
        <w:t>w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’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:</w:t>
      </w:r>
    </w:p>
    <w:p w:rsidR="00D821F7" w:rsidRDefault="00D821F7">
      <w:pPr>
        <w:spacing w:before="7" w:line="100" w:lineRule="exact"/>
        <w:rPr>
          <w:sz w:val="11"/>
          <w:szCs w:val="11"/>
        </w:rPr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D821F7">
      <w:pPr>
        <w:spacing w:line="200" w:lineRule="exact"/>
      </w:pPr>
    </w:p>
    <w:p w:rsidR="00D821F7" w:rsidRDefault="00430DFA">
      <w:pPr>
        <w:spacing w:before="11"/>
        <w:ind w:left="46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H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si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as</w:t>
      </w:r>
      <w:r>
        <w:rPr>
          <w:rFonts w:ascii="Calibri Light" w:eastAsia="Calibri Light" w:hAnsi="Calibri Light" w:cs="Calibri Light"/>
          <w:spacing w:val="3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2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da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:</w:t>
      </w:r>
    </w:p>
    <w:p w:rsidR="00D821F7" w:rsidRDefault="00D821F7">
      <w:pPr>
        <w:spacing w:before="4" w:line="120" w:lineRule="exact"/>
        <w:rPr>
          <w:sz w:val="13"/>
          <w:szCs w:val="13"/>
        </w:rPr>
      </w:pPr>
    </w:p>
    <w:p w:rsidR="00D821F7" w:rsidRDefault="00D821F7">
      <w:pPr>
        <w:spacing w:line="200" w:lineRule="exact"/>
      </w:pPr>
    </w:p>
    <w:p w:rsidR="00D821F7" w:rsidRDefault="00430DFA">
      <w:pPr>
        <w:ind w:left="460"/>
      </w:pPr>
      <w:r>
        <w:pict>
          <v:shape id="_x0000_i1032" type="#_x0000_t75" style="width:467.45pt;height:163.35pt">
            <v:imagedata r:id="rId14" o:title=""/>
          </v:shape>
        </w:pict>
      </w:r>
    </w:p>
    <w:sectPr w:rsidR="00D821F7">
      <w:pgSz w:w="12240" w:h="15840"/>
      <w:pgMar w:top="1380" w:right="6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4EAE"/>
    <w:multiLevelType w:val="multilevel"/>
    <w:tmpl w:val="74729A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2"/>
  </w:compat>
  <w:rsids>
    <w:rsidRoot w:val="00D821F7"/>
    <w:rsid w:val="00430DFA"/>
    <w:rsid w:val="00D8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001FEF7"/>
  <w15:docId w15:val="{5061BDF2-2A00-4FC5-B8A0-937FC3C4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wiwik dwi</cp:lastModifiedBy>
  <cp:revision>2</cp:revision>
  <dcterms:created xsi:type="dcterms:W3CDTF">2018-03-25T06:14:00Z</dcterms:created>
  <dcterms:modified xsi:type="dcterms:W3CDTF">2018-03-25T06:17:00Z</dcterms:modified>
</cp:coreProperties>
</file>